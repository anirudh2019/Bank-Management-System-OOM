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Indian Institute of Information Technology, Allahabad</w:t>
      </w:r>
    </w:p>
    <w:p w14:paraId="00000002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Object Oriented Methodology (OOM) </w:t>
      </w:r>
    </w:p>
    <w:p w14:paraId="00000003" w14:textId="44C3A252" w:rsidR="004F399C" w:rsidRDefault="00365F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Mini Project-12</w:t>
      </w:r>
    </w:p>
    <w:p w14:paraId="00000004" w14:textId="77777777" w:rsidR="004F399C" w:rsidRDefault="004F3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05" w14:textId="77777777" w:rsidR="004F399C" w:rsidRDefault="001A61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TAs: Mr.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Ayush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Sinha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Mr.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Bagesh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Uphar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Singh</w:t>
      </w:r>
    </w:p>
    <w:p w14:paraId="00000006" w14:textId="77777777" w:rsidR="004F399C" w:rsidRDefault="001A610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Instructors:  Prof. O. P. </w:t>
      </w: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Vyas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and Dr. </w:t>
      </w: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Ranjana</w:t>
      </w:r>
      <w:proofErr w:type="spell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Vyas</w:t>
      </w:r>
      <w:proofErr w:type="spellEnd"/>
    </w:p>
    <w:p w14:paraId="00000007" w14:textId="2C8F7FDD" w:rsidR="004F399C" w:rsidRDefault="001A61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OOM Mini Project # </w:t>
      </w:r>
      <w:r w:rsidR="00365F7B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65F7B">
        <w:rPr>
          <w:b/>
        </w:rPr>
        <w:t>Bank Management System</w:t>
      </w:r>
    </w:p>
    <w:p w14:paraId="18290AB8" w14:textId="2FF178DF" w:rsidR="00365F7B" w:rsidRPr="00365F7B" w:rsidRDefault="00760884" w:rsidP="00365F7B">
      <w:pPr>
        <w:rPr>
          <w:b/>
        </w:rPr>
      </w:pPr>
      <w:r w:rsidRPr="00365F7B">
        <w:rPr>
          <w:b/>
        </w:rPr>
        <w:t>Abstract:</w:t>
      </w:r>
    </w:p>
    <w:p w14:paraId="25664F78" w14:textId="798CE89E" w:rsidR="00365F7B" w:rsidRDefault="00365F7B" w:rsidP="00760884">
      <w:pPr>
        <w:spacing w:after="0" w:line="240" w:lineRule="auto"/>
        <w:jc w:val="both"/>
      </w:pPr>
      <w:bookmarkStart w:id="0" w:name="_GoBack"/>
      <w:r>
        <w:t>Develop an application to help a bank manager manage customer accounts. The bank offer several</w:t>
      </w:r>
    </w:p>
    <w:p w14:paraId="61037E17" w14:textId="77777777" w:rsidR="00365F7B" w:rsidRDefault="00365F7B" w:rsidP="00760884">
      <w:pPr>
        <w:spacing w:after="0" w:line="240" w:lineRule="auto"/>
        <w:jc w:val="both"/>
      </w:pPr>
      <w:proofErr w:type="gramStart"/>
      <w:r>
        <w:t>bank</w:t>
      </w:r>
      <w:proofErr w:type="gramEnd"/>
      <w:r>
        <w:t xml:space="preserve"> accounts types. Each customer can have one or more accounts. The customer can go the</w:t>
      </w:r>
    </w:p>
    <w:p w14:paraId="5E092DD7" w14:textId="77777777" w:rsidR="00365F7B" w:rsidRDefault="00365F7B" w:rsidP="00760884">
      <w:pPr>
        <w:spacing w:after="0" w:line="240" w:lineRule="auto"/>
        <w:jc w:val="both"/>
      </w:pPr>
      <w:proofErr w:type="gramStart"/>
      <w:r>
        <w:t>operations</w:t>
      </w:r>
      <w:proofErr w:type="gramEnd"/>
      <w:r>
        <w:t xml:space="preserve"> permitted by the account type, such as deposit, withdraw, or balance enquire. The bank</w:t>
      </w:r>
    </w:p>
    <w:p w14:paraId="21308A1E" w14:textId="77777777" w:rsidR="00365F7B" w:rsidRDefault="00365F7B" w:rsidP="00760884">
      <w:pPr>
        <w:spacing w:after="0" w:line="240" w:lineRule="auto"/>
        <w:jc w:val="both"/>
      </w:pPr>
      <w:proofErr w:type="gramStart"/>
      <w:r>
        <w:t>manages</w:t>
      </w:r>
      <w:proofErr w:type="gramEnd"/>
      <w:r>
        <w:t xml:space="preserve"> the account by debiting the fees, or crediting the profits. Both the bank employees and the</w:t>
      </w:r>
    </w:p>
    <w:p w14:paraId="5E2F61C9" w14:textId="754326F7" w:rsidR="00365F7B" w:rsidRDefault="00365F7B" w:rsidP="00760884">
      <w:pPr>
        <w:spacing w:after="0" w:line="240" w:lineRule="auto"/>
        <w:jc w:val="both"/>
      </w:pPr>
      <w:r>
        <w:t>Customers</w:t>
      </w:r>
      <w:r>
        <w:t xml:space="preserve"> can print reports about the current account details.</w:t>
      </w:r>
    </w:p>
    <w:bookmarkEnd w:id="0"/>
    <w:p w14:paraId="787C3592" w14:textId="77777777" w:rsidR="00365F7B" w:rsidRDefault="00365F7B" w:rsidP="00365F7B">
      <w:pPr>
        <w:spacing w:after="0" w:line="240" w:lineRule="auto"/>
        <w:jc w:val="both"/>
      </w:pPr>
    </w:p>
    <w:p w14:paraId="5AC74165" w14:textId="77777777" w:rsidR="00365F7B" w:rsidRDefault="00365F7B" w:rsidP="00365F7B">
      <w:r w:rsidRPr="00365F7B">
        <w:rPr>
          <w:b/>
        </w:rPr>
        <w:t>Design</w:t>
      </w:r>
      <w:r>
        <w:t>:</w:t>
      </w:r>
    </w:p>
    <w:p w14:paraId="2924B6AE" w14:textId="77777777" w:rsidR="00365F7B" w:rsidRDefault="00365F7B" w:rsidP="00365F7B">
      <w:r>
        <w:rPr>
          <w:b/>
        </w:rPr>
        <w:t>Basic Classes</w:t>
      </w:r>
      <w:r>
        <w:t xml:space="preserve">: Account, </w:t>
      </w:r>
      <w:proofErr w:type="spellStart"/>
      <w:r>
        <w:t>CheckingAccount</w:t>
      </w:r>
      <w:proofErr w:type="spellEnd"/>
      <w:r>
        <w:t xml:space="preserve">, </w:t>
      </w:r>
      <w:proofErr w:type="spellStart"/>
      <w:r>
        <w:t>SavingAccount</w:t>
      </w:r>
      <w:proofErr w:type="spellEnd"/>
      <w:r>
        <w:t>, Loan, Customer:</w:t>
      </w:r>
    </w:p>
    <w:p w14:paraId="0080F5C6" w14:textId="77777777" w:rsidR="00365F7B" w:rsidRDefault="00365F7B" w:rsidP="00365F7B">
      <w:r>
        <w:t xml:space="preserve">A. </w:t>
      </w:r>
      <w:proofErr w:type="gramStart"/>
      <w:r>
        <w:t>The</w:t>
      </w:r>
      <w:proofErr w:type="gramEnd"/>
      <w:r>
        <w:t xml:space="preserve"> Account is a general account class that contains balance as instance variable, deposit,</w:t>
      </w:r>
    </w:p>
    <w:p w14:paraId="6E61681F" w14:textId="77777777" w:rsidR="00365F7B" w:rsidRDefault="00365F7B" w:rsidP="00365F7B">
      <w:proofErr w:type="gramStart"/>
      <w:r>
        <w:t>withdraw</w:t>
      </w:r>
      <w:proofErr w:type="gramEnd"/>
      <w:r>
        <w:t xml:space="preserve">, and </w:t>
      </w:r>
      <w:proofErr w:type="spellStart"/>
      <w:r>
        <w:t>balanceEnquiry</w:t>
      </w:r>
      <w:proofErr w:type="spellEnd"/>
      <w:r>
        <w:t xml:space="preserve"> as instance methods.</w:t>
      </w:r>
    </w:p>
    <w:p w14:paraId="29E45A23" w14:textId="77777777" w:rsidR="00365F7B" w:rsidRDefault="00365F7B" w:rsidP="00365F7B">
      <w:r>
        <w:t xml:space="preserve">B. </w:t>
      </w:r>
      <w:proofErr w:type="spellStart"/>
      <w:r>
        <w:t>CheckingAccount</w:t>
      </w:r>
      <w:proofErr w:type="spellEnd"/>
      <w:r>
        <w:t xml:space="preserve"> is a subclass from the Account class that allows overdraft while</w:t>
      </w:r>
    </w:p>
    <w:p w14:paraId="3862ACE2" w14:textId="77777777" w:rsidR="00365F7B" w:rsidRDefault="00365F7B" w:rsidP="00365F7B">
      <w:proofErr w:type="gramStart"/>
      <w:r>
        <w:t>withdrawing</w:t>
      </w:r>
      <w:proofErr w:type="gramEnd"/>
      <w:r>
        <w:t xml:space="preserve"> (making the balance go below zero up to the specified credit limit), by debiting</w:t>
      </w:r>
    </w:p>
    <w:p w14:paraId="3C8F2E79" w14:textId="77777777" w:rsidR="00365F7B" w:rsidRDefault="00365F7B" w:rsidP="00365F7B">
      <w:proofErr w:type="gramStart"/>
      <w:r>
        <w:t>the</w:t>
      </w:r>
      <w:proofErr w:type="gramEnd"/>
      <w:r>
        <w:t xml:space="preserve"> account balance with an overdraft fee . It has a </w:t>
      </w:r>
      <w:proofErr w:type="spellStart"/>
      <w:r>
        <w:t>creditlimit</w:t>
      </w:r>
      <w:proofErr w:type="spellEnd"/>
      <w:r>
        <w:t xml:space="preserve"> as an instance variable.</w:t>
      </w:r>
    </w:p>
    <w:p w14:paraId="5BF69FA9" w14:textId="77777777" w:rsidR="00365F7B" w:rsidRDefault="00365F7B" w:rsidP="00365F7B">
      <w:r>
        <w:t xml:space="preserve">C. </w:t>
      </w:r>
      <w:proofErr w:type="gramStart"/>
      <w:r>
        <w:t>The</w:t>
      </w:r>
      <w:proofErr w:type="gramEnd"/>
      <w:r>
        <w:t xml:space="preserve"> Saving Account is a subclass from the Account class that has an interest rate as an</w:t>
      </w:r>
    </w:p>
    <w:p w14:paraId="1F581015" w14:textId="77777777" w:rsidR="00365F7B" w:rsidRDefault="00365F7B" w:rsidP="00365F7B">
      <w:proofErr w:type="gramStart"/>
      <w:r>
        <w:t>instance</w:t>
      </w:r>
      <w:proofErr w:type="gramEnd"/>
      <w:r>
        <w:t xml:space="preserve"> variable. The system credit the balance with monthly interest based on the account</w:t>
      </w:r>
    </w:p>
    <w:p w14:paraId="106DA882" w14:textId="77777777" w:rsidR="00365F7B" w:rsidRDefault="00365F7B" w:rsidP="00365F7B">
      <w:proofErr w:type="gramStart"/>
      <w:r>
        <w:t>balance</w:t>
      </w:r>
      <w:proofErr w:type="gramEnd"/>
      <w:r>
        <w:t xml:space="preserve"> and the interest rate.</w:t>
      </w:r>
    </w:p>
    <w:p w14:paraId="59E64384" w14:textId="77777777" w:rsidR="00365F7B" w:rsidRDefault="00365F7B" w:rsidP="00365F7B">
      <w:r>
        <w:t>D. The loan account is a subclass from the Account class that has principal amount, interest rate,</w:t>
      </w:r>
    </w:p>
    <w:p w14:paraId="71B8F2F2" w14:textId="77777777" w:rsidR="00365F7B" w:rsidRDefault="00365F7B" w:rsidP="00365F7B">
      <w:proofErr w:type="gramStart"/>
      <w:r>
        <w:t>loan</w:t>
      </w:r>
      <w:proofErr w:type="gramEnd"/>
      <w:r>
        <w:t xml:space="preserve"> duration in months as instance variables. The loan balance is debited by monthly interest</w:t>
      </w:r>
    </w:p>
    <w:p w14:paraId="5F4D1F81" w14:textId="77777777" w:rsidR="00365F7B" w:rsidRDefault="00365F7B" w:rsidP="00365F7B">
      <w:proofErr w:type="gramStart"/>
      <w:r>
        <w:t>each</w:t>
      </w:r>
      <w:proofErr w:type="gramEnd"/>
      <w:r>
        <w:t xml:space="preserve"> month based on the interest rate and the loan balance.</w:t>
      </w:r>
    </w:p>
    <w:p w14:paraId="2CBE7FCA" w14:textId="77777777" w:rsidR="00365F7B" w:rsidRDefault="00365F7B" w:rsidP="00365F7B">
      <w:r>
        <w:t>E. Each customer can have any number of accounts of any type.</w:t>
      </w:r>
    </w:p>
    <w:p w14:paraId="23393FC0" w14:textId="77777777" w:rsidR="00365F7B" w:rsidRDefault="00365F7B" w:rsidP="00365F7B">
      <w:r>
        <w:t>F. The banking system provide the customer with an interface to access all banking operations</w:t>
      </w:r>
    </w:p>
    <w:p w14:paraId="664F7AA5" w14:textId="77777777" w:rsidR="00365F7B" w:rsidRDefault="00365F7B" w:rsidP="00365F7B">
      <w:proofErr w:type="gramStart"/>
      <w:r>
        <w:t>described</w:t>
      </w:r>
      <w:proofErr w:type="gramEnd"/>
      <w:r>
        <w:t xml:space="preserve"> above and review reports about transactions and current balance.</w:t>
      </w:r>
    </w:p>
    <w:p w14:paraId="1220FA3D" w14:textId="77777777" w:rsidR="00365F7B" w:rsidRDefault="00365F7B" w:rsidP="00365F7B">
      <w:r>
        <w:t>G. A banking administrator can print a report about all customers and their current balances.</w:t>
      </w:r>
    </w:p>
    <w:p w14:paraId="00000008" w14:textId="1E20024F" w:rsidR="004F399C" w:rsidRDefault="004F39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F399C" w:rsidRDefault="001A61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Specific Technology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Java, Applet </w:t>
      </w:r>
    </w:p>
    <w:p w14:paraId="0000000A" w14:textId="77777777" w:rsidR="004F399C" w:rsidRDefault="001A61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Tasks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Use case analysis, Design, Implementation, and User Interface</w:t>
      </w:r>
    </w:p>
    <w:p w14:paraId="3A4B298E" w14:textId="77777777" w:rsidR="001A6107" w:rsidRDefault="001A6107" w:rsidP="001A6107">
      <w:pPr>
        <w:pStyle w:val="Heading3"/>
        <w:keepNext/>
        <w:keepLines/>
        <w:numPr>
          <w:ilvl w:val="2"/>
          <w:numId w:val="2"/>
        </w:numPr>
        <w:suppressAutoHyphens/>
        <w:spacing w:before="200" w:after="0" w:line="276" w:lineRule="auto"/>
        <w:rPr>
          <w:b w:val="0"/>
          <w:sz w:val="24"/>
          <w:szCs w:val="24"/>
        </w:rPr>
      </w:pPr>
      <w:r>
        <w:rPr>
          <w:color w:val="333333"/>
          <w:sz w:val="24"/>
          <w:szCs w:val="24"/>
        </w:rPr>
        <w:t xml:space="preserve">Submission  </w:t>
      </w:r>
    </w:p>
    <w:p w14:paraId="7085FE68" w14:textId="77777777" w:rsidR="001A6107" w:rsidRDefault="001A6107" w:rsidP="001A6107">
      <w:pPr>
        <w:pStyle w:val="Heading3"/>
        <w:keepNext/>
        <w:keepLines/>
        <w:numPr>
          <w:ilvl w:val="2"/>
          <w:numId w:val="2"/>
        </w:numPr>
        <w:suppressAutoHyphens/>
        <w:spacing w:before="200" w:after="0" w:line="276" w:lineRule="auto"/>
        <w:rPr>
          <w:color w:val="4F81BD"/>
          <w:sz w:val="24"/>
          <w:szCs w:val="24"/>
        </w:rPr>
      </w:pPr>
      <w:r>
        <w:rPr>
          <w:b w:val="0"/>
          <w:sz w:val="24"/>
          <w:szCs w:val="24"/>
        </w:rPr>
        <w:t>The project presentation has to be done by each member to show periodically the progress and the complete project submission should contain the following:</w:t>
      </w:r>
    </w:p>
    <w:p w14:paraId="5F7DC31B" w14:textId="77777777" w:rsidR="001A6107" w:rsidRDefault="001A6107" w:rsidP="001A6107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UML diagrams:-Use Case diagram, Class diagram, CRC diagram(s), illustrating the design of your program. </w:t>
      </w:r>
    </w:p>
    <w:p w14:paraId="76B2CF3A" w14:textId="77777777" w:rsidR="001A6107" w:rsidRDefault="001A6107" w:rsidP="001A6107">
      <w:pPr>
        <w:pStyle w:val="Heading3"/>
        <w:numPr>
          <w:ilvl w:val="0"/>
          <w:numId w:val="4"/>
        </w:numPr>
        <w:suppressAutoHyphens/>
        <w:spacing w:after="280"/>
        <w:rPr>
          <w:sz w:val="24"/>
          <w:szCs w:val="24"/>
        </w:rPr>
      </w:pPr>
      <w:r>
        <w:rPr>
          <w:b w:val="0"/>
          <w:sz w:val="24"/>
          <w:szCs w:val="24"/>
        </w:rPr>
        <w:t>All the Java source code should necessary to compile and execute.</w:t>
      </w:r>
    </w:p>
    <w:p w14:paraId="0000000F" w14:textId="77777777" w:rsidR="004F399C" w:rsidRDefault="004F399C" w:rsidP="001A6107">
      <w:pPr>
        <w:pStyle w:val="Heading3"/>
      </w:pPr>
    </w:p>
    <w:sectPr w:rsidR="004F39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333333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63021B05"/>
    <w:multiLevelType w:val="multilevel"/>
    <w:tmpl w:val="64E4D5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399C"/>
    <w:rsid w:val="001A6107"/>
    <w:rsid w:val="00365F7B"/>
    <w:rsid w:val="004F399C"/>
    <w:rsid w:val="00760884"/>
    <w:rsid w:val="00B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qFormat/>
    <w:rsid w:val="00B813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qFormat/>
    <w:rsid w:val="00B813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2019-10-30T05:31:00Z</dcterms:created>
  <dcterms:modified xsi:type="dcterms:W3CDTF">2019-10-30T05:40:00Z</dcterms:modified>
</cp:coreProperties>
</file>